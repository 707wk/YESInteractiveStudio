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alias w:val="标题："/>
        <w:tag w:val="标题："/>
        <w:id w:val="1503090030"/>
        <w:placeholder>
          <w:docPart w:val="9E3C6D8AF1CE4D129BC174D8B7FF6AB7"/>
        </w:placeholder>
        <w:temporary/>
        <w:showingPlcHdr/>
        <w15:appearance w15:val="hidden"/>
      </w:sdtPr>
      <w:sdtEndPr/>
      <w:sdtContent>
        <w:p w:rsidR="004E1AED" w:rsidRPr="004E1AED" w:rsidRDefault="004E1AED" w:rsidP="004E1AED">
          <w:pPr>
            <w:pStyle w:val="a4"/>
          </w:pPr>
          <w:r w:rsidRPr="004E1AED">
            <w:rPr>
              <w:lang w:val="zh-CN" w:bidi="zh-CN"/>
            </w:rPr>
            <w:t>标题</w:t>
          </w:r>
        </w:p>
      </w:sdtContent>
    </w:sdt>
    <w:sdt>
      <w:sdtPr>
        <w:alias w:val="标题 1："/>
        <w:tag w:val="标题 1："/>
        <w:id w:val="-217057516"/>
        <w:placeholder>
          <w:docPart w:val="33872BE5D64244C3BEC6C320E5974BAC"/>
        </w:placeholder>
        <w:temporary/>
        <w:showingPlcHdr/>
        <w15:appearance w15:val="hidden"/>
      </w:sdtPr>
      <w:sdtEndPr/>
      <w:sdtContent>
        <w:p w:rsidR="00194DF6" w:rsidRDefault="004E1AED">
          <w:pPr>
            <w:pStyle w:val="1"/>
          </w:pPr>
          <w:r>
            <w:rPr>
              <w:lang w:val="zh-CN" w:bidi="zh-CN"/>
            </w:rPr>
            <w:t>标题</w:t>
          </w:r>
          <w:r>
            <w:rPr>
              <w:lang w:val="zh-CN" w:bidi="zh-CN"/>
            </w:rPr>
            <w:t xml:space="preserve"> 1</w:t>
          </w:r>
        </w:p>
      </w:sdtContent>
    </w:sdt>
    <w:sdt>
      <w:sdtPr>
        <w:alias w:val="主文档文本："/>
        <w:tag w:val="主文档文本："/>
        <w:id w:val="735445599"/>
        <w:placeholder>
          <w:docPart w:val="A84E4F437BDC469BA045BE93A9776D6A"/>
        </w:placeholder>
        <w:temporary/>
        <w:showingPlcHdr/>
        <w15:appearance w15:val="hidden"/>
      </w:sdtPr>
      <w:sdtEndPr/>
      <w:sdtContent>
        <w:p w:rsidR="004E1AED" w:rsidRDefault="004E1AED" w:rsidP="004E1AED">
          <w:r>
            <w:rPr>
              <w:lang w:val="zh-CN" w:bidi="zh-CN"/>
            </w:rPr>
            <w:t>要立即开始，只需点击任何占位符文本（例如此文本）并开始键入以将其替换为自己的文本。</w:t>
          </w:r>
        </w:p>
        <w:p w:rsidR="004E1AED" w:rsidRDefault="004E1AED" w:rsidP="004E1AED">
          <w:r>
            <w:rPr>
              <w:lang w:val="zh-CN" w:bidi="zh-CN"/>
            </w:rPr>
            <w:t>想要从文件中插入图片，或者添加形状、文本框或表格？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没问题！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选项卡上，点击所需选项即可。</w:t>
          </w:r>
        </w:p>
        <w:p w:rsidR="004E1AED" w:rsidRDefault="004E1AED" w:rsidP="004E1AED"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选项卡上查找更易用的工具，例如用于添加超链接、插入批注或添加自动页码的工具。</w:t>
          </w:r>
        </w:p>
      </w:sdtContent>
    </w:sdt>
    <w:sectPr w:rsidR="004E1AED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F03" w:rsidRDefault="00B05F03">
      <w:pPr>
        <w:spacing w:after="0" w:line="240" w:lineRule="auto"/>
      </w:pPr>
      <w:r>
        <w:separator/>
      </w:r>
    </w:p>
  </w:endnote>
  <w:endnote w:type="continuationSeparator" w:id="0">
    <w:p w:rsidR="00B05F03" w:rsidRDefault="00B0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183CAD">
          <w:rPr>
            <w:noProof/>
            <w:lang w:val="zh-CN" w:bidi="zh-CN"/>
          </w:rPr>
          <w:t>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F03" w:rsidRDefault="00B05F03">
      <w:pPr>
        <w:spacing w:after="0" w:line="240" w:lineRule="auto"/>
      </w:pPr>
      <w:r>
        <w:separator/>
      </w:r>
    </w:p>
  </w:footnote>
  <w:footnote w:type="continuationSeparator" w:id="0">
    <w:p w:rsidR="00B05F03" w:rsidRDefault="00B0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82"/>
    <w:rsid w:val="00003882"/>
    <w:rsid w:val="00183CAD"/>
    <w:rsid w:val="00194DF6"/>
    <w:rsid w:val="004E1AED"/>
    <w:rsid w:val="005C12A5"/>
    <w:rsid w:val="00A1310C"/>
    <w:rsid w:val="00B05F03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D3FCBA-18E9-4038-8A7D-BC96F34E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标题 字符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明显引用 字符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标题 5 字符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标题 6 字符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标题 7 字符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D47A9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D47A9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A97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D47A9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文档结构图 字符"/>
    <w:basedOn w:val="a0"/>
    <w:link w:val="af4"/>
    <w:uiPriority w:val="99"/>
    <w:semiHidden/>
    <w:rsid w:val="00D47A9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7">
    <w:name w:val="尾注文本 字符"/>
    <w:basedOn w:val="a0"/>
    <w:link w:val="af6"/>
    <w:uiPriority w:val="99"/>
    <w:semiHidden/>
    <w:rsid w:val="00D47A97"/>
    <w:rPr>
      <w:szCs w:val="20"/>
    </w:rPr>
  </w:style>
  <w:style w:type="paragraph" w:styleId="af8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脚注文本 字符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宏文本 字符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纯文本 字符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页眉 字符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页脚 字符"/>
    <w:basedOn w:val="a0"/>
    <w:link w:val="aff3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k950\AppData\Roaming\Microsoft\Templates\&#38262;&#36793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3C6D8AF1CE4D129BC174D8B7FF6A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DDFE1-7B5F-4AD4-ACBC-C40A1842DFD1}"/>
      </w:docPartPr>
      <w:docPartBody>
        <w:p w:rsidR="00000000" w:rsidRDefault="00C5161F">
          <w:pPr>
            <w:pStyle w:val="9E3C6D8AF1CE4D129BC174D8B7FF6AB7"/>
          </w:pPr>
          <w:r w:rsidRPr="004E1AED">
            <w:rPr>
              <w:lang w:val="zh-CN" w:bidi="zh-CN"/>
            </w:rPr>
            <w:t>标题</w:t>
          </w:r>
        </w:p>
      </w:docPartBody>
    </w:docPart>
    <w:docPart>
      <w:docPartPr>
        <w:name w:val="33872BE5D64244C3BEC6C320E5974BA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88996D-DB45-4BD0-A3F9-675AB6698BB3}"/>
      </w:docPartPr>
      <w:docPartBody>
        <w:p w:rsidR="00000000" w:rsidRDefault="00C5161F">
          <w:pPr>
            <w:pStyle w:val="33872BE5D64244C3BEC6C320E5974BAC"/>
          </w:pPr>
          <w:r>
            <w:rPr>
              <w:lang w:val="zh-CN" w:bidi="zh-CN"/>
            </w:rPr>
            <w:t>标题</w:t>
          </w:r>
          <w:r>
            <w:rPr>
              <w:lang w:val="zh-CN" w:bidi="zh-CN"/>
            </w:rPr>
            <w:t xml:space="preserve"> 1</w:t>
          </w:r>
        </w:p>
      </w:docPartBody>
    </w:docPart>
    <w:docPart>
      <w:docPartPr>
        <w:name w:val="A84E4F437BDC469BA045BE93A9776D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D80B6F-76E9-4C30-9EC5-F3120F135F3C}"/>
      </w:docPartPr>
      <w:docPartBody>
        <w:p w:rsidR="0037434C" w:rsidRDefault="00C5161F" w:rsidP="004E1AED">
          <w:r>
            <w:rPr>
              <w:lang w:val="zh-CN" w:bidi="zh-CN"/>
            </w:rPr>
            <w:t>要立即开始，只需点击任何占位符文本（例如此文本）并开始键入以将其替换为自己的文本。</w:t>
          </w:r>
        </w:p>
        <w:p w:rsidR="0037434C" w:rsidRDefault="00C5161F" w:rsidP="004E1AED">
          <w:r>
            <w:rPr>
              <w:lang w:val="zh-CN" w:bidi="zh-CN"/>
            </w:rPr>
            <w:t>想要从文件中插入图片，或者添加形状、文本框或表格？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没问题！</w:t>
          </w:r>
          <w:r>
            <w:rPr>
              <w:lang w:val="zh-CN" w:bidi="zh-CN"/>
            </w:rPr>
            <w:t xml:space="preserve"> </w:t>
          </w:r>
          <w:r>
            <w:rPr>
              <w:lang w:val="zh-CN" w:bidi="zh-CN"/>
            </w:rPr>
            <w:t>在功能区的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选项卡上，点击所需选项即可。</w:t>
          </w:r>
        </w:p>
        <w:p w:rsidR="00000000" w:rsidRDefault="00C5161F">
          <w:pPr>
            <w:pStyle w:val="A84E4F437BDC469BA045BE93A9776D6A"/>
          </w:pPr>
          <w:r>
            <w:rPr>
              <w:lang w:val="zh-CN" w:bidi="zh-CN"/>
            </w:rPr>
            <w:t>在</w:t>
          </w:r>
          <w:r>
            <w:rPr>
              <w:lang w:val="zh-CN" w:bidi="zh-CN"/>
            </w:rPr>
            <w:t>“</w:t>
          </w:r>
          <w:r>
            <w:rPr>
              <w:lang w:val="zh-CN" w:bidi="zh-CN"/>
            </w:rPr>
            <w:t>插入</w:t>
          </w:r>
          <w:r>
            <w:rPr>
              <w:lang w:val="zh-CN" w:bidi="zh-CN"/>
            </w:rPr>
            <w:t>”</w:t>
          </w:r>
          <w:r>
            <w:rPr>
              <w:lang w:val="zh-CN" w:bidi="zh-CN"/>
            </w:rPr>
            <w:t>选项卡上查找更易用的工具，例如用于添加超链接、插入批注或添加自动页码的工具。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1F"/>
    <w:rsid w:val="00C5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3C6D8AF1CE4D129BC174D8B7FF6AB7">
    <w:name w:val="9E3C6D8AF1CE4D129BC174D8B7FF6AB7"/>
    <w:pPr>
      <w:widowControl w:val="0"/>
      <w:jc w:val="both"/>
    </w:pPr>
  </w:style>
  <w:style w:type="paragraph" w:customStyle="1" w:styleId="33872BE5D64244C3BEC6C320E5974BAC">
    <w:name w:val="33872BE5D64244C3BEC6C320E5974BAC"/>
    <w:pPr>
      <w:widowControl w:val="0"/>
      <w:jc w:val="both"/>
    </w:pPr>
  </w:style>
  <w:style w:type="paragraph" w:customStyle="1" w:styleId="A84E4F437BDC469BA045BE93A9776D6A">
    <w:name w:val="A84E4F437BDC469BA045BE93A9776D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A50A52-F2E4-4F5F-95D8-2BC6DCB5A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汪恳</dc:creator>
  <cp:lastModifiedBy>汪 恳</cp:lastModifiedBy>
  <cp:revision>1</cp:revision>
  <dcterms:created xsi:type="dcterms:W3CDTF">2018-08-23T00:40:00Z</dcterms:created>
  <dcterms:modified xsi:type="dcterms:W3CDTF">2018-08-23T00:41:00Z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